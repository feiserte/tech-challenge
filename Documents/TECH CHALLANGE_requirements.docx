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C1A20" w14:textId="77777777" w:rsidR="0061029A" w:rsidRP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  <w:sz w:val="26"/>
          <w:szCs w:val="26"/>
        </w:rPr>
      </w:pPr>
      <w:r w:rsidRPr="0061029A">
        <w:rPr>
          <w:rFonts w:ascii="AppleSystemUIFont" w:hAnsi="AppleSystemUIFont" w:cs="AppleSystemUIFont"/>
          <w:b/>
          <w:bCs/>
          <w:color w:val="353535"/>
          <w:sz w:val="26"/>
          <w:szCs w:val="26"/>
        </w:rPr>
        <w:t>TECH CHALLANGE</w:t>
      </w:r>
      <w:bookmarkStart w:id="0" w:name="_GoBack"/>
      <w:bookmarkEnd w:id="0"/>
    </w:p>
    <w:p w14:paraId="24A31AEA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04C3BF5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JAVA</w:t>
      </w:r>
    </w:p>
    <w:p w14:paraId="27A4DB48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A7D1240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  <w:r w:rsidRPr="0061029A">
        <w:rPr>
          <w:rFonts w:ascii="AppleSystemUIFont" w:hAnsi="AppleSystemUIFont" w:cs="AppleSystemUIFont"/>
          <w:b/>
          <w:bCs/>
          <w:color w:val="353535"/>
        </w:rPr>
        <w:t>Description</w:t>
      </w:r>
    </w:p>
    <w:p w14:paraId="2B320AD3" w14:textId="77777777" w:rsidR="0061029A" w:rsidRP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</w:p>
    <w:p w14:paraId="39D617F2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Build an API to:</w:t>
      </w:r>
    </w:p>
    <w:p w14:paraId="656169D7" w14:textId="77777777" w:rsidR="0061029A" w:rsidRDefault="0061029A" w:rsidP="006102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Allow Authentication;</w:t>
      </w:r>
    </w:p>
    <w:p w14:paraId="65264F85" w14:textId="77777777" w:rsidR="0061029A" w:rsidRDefault="0061029A" w:rsidP="006102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Query Products;</w:t>
      </w:r>
    </w:p>
    <w:p w14:paraId="09C5892C" w14:textId="77777777" w:rsidR="0061029A" w:rsidRDefault="0061029A" w:rsidP="006102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Receive Orders;</w:t>
      </w:r>
    </w:p>
    <w:p w14:paraId="7A2C0704" w14:textId="77777777" w:rsidR="0061029A" w:rsidRDefault="0061029A" w:rsidP="006102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Cancel an Order;</w:t>
      </w:r>
    </w:p>
    <w:p w14:paraId="061620D7" w14:textId="77777777" w:rsidR="0061029A" w:rsidRDefault="0061029A" w:rsidP="006102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Get Order Status;</w:t>
      </w:r>
    </w:p>
    <w:p w14:paraId="19F6794D" w14:textId="77777777" w:rsidR="0061029A" w:rsidRDefault="0061029A" w:rsidP="0061029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Store data in a database of his/her choice;</w:t>
      </w:r>
    </w:p>
    <w:p w14:paraId="1F98445C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5299FD4" w14:textId="77777777" w:rsidR="00EF264B" w:rsidRDefault="00EF264B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A4B0C03" w14:textId="77777777" w:rsidR="002616C2" w:rsidRDefault="002616C2" w:rsidP="002616C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  <w:r w:rsidRPr="002616C2">
        <w:rPr>
          <w:rFonts w:ascii="AppleSystemUIFont" w:hAnsi="AppleSystemUIFont" w:cs="AppleSystemUIFont"/>
          <w:b/>
          <w:bCs/>
          <w:color w:val="353535"/>
        </w:rPr>
        <w:t>Technologies</w:t>
      </w:r>
    </w:p>
    <w:p w14:paraId="497C6B35" w14:textId="77777777" w:rsidR="00EF264B" w:rsidRDefault="00EF264B" w:rsidP="002616C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</w:p>
    <w:p w14:paraId="7519120A" w14:textId="5DD60E8E" w:rsidR="002616C2" w:rsidRDefault="002616C2" w:rsidP="002616C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EF264B">
        <w:rPr>
          <w:rFonts w:ascii="AppleSystemUIFont" w:hAnsi="AppleSystemUIFont" w:cs="AppleSystemUIFont"/>
          <w:b/>
          <w:bCs/>
          <w:color w:val="353535"/>
        </w:rPr>
        <w:t>Java</w:t>
      </w:r>
      <w:r>
        <w:rPr>
          <w:rFonts w:ascii="AppleSystemUIFont" w:hAnsi="AppleSystemUIFont" w:cs="AppleSystemUIFont"/>
          <w:color w:val="353535"/>
        </w:rPr>
        <w:t xml:space="preserve"> will be used as the back-end language.</w:t>
      </w:r>
    </w:p>
    <w:p w14:paraId="43F31B13" w14:textId="67754F6D" w:rsidR="002616C2" w:rsidRDefault="002616C2" w:rsidP="002616C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EF264B">
        <w:rPr>
          <w:rFonts w:ascii="AppleSystemUIFont" w:hAnsi="AppleSystemUIFont" w:cs="AppleSystemUIFont"/>
          <w:b/>
          <w:bCs/>
          <w:color w:val="353535"/>
        </w:rPr>
        <w:t>Maven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B3736D">
        <w:rPr>
          <w:rFonts w:ascii="AppleSystemUIFont" w:hAnsi="AppleSystemUIFont" w:cs="AppleSystemUIFont"/>
          <w:color w:val="353535"/>
        </w:rPr>
        <w:t xml:space="preserve">framework </w:t>
      </w:r>
      <w:r>
        <w:rPr>
          <w:rFonts w:ascii="AppleSystemUIFont" w:hAnsi="AppleSystemUIFont" w:cs="AppleSystemUIFont"/>
          <w:color w:val="353535"/>
        </w:rPr>
        <w:t>will be used to manage dependencies.</w:t>
      </w:r>
    </w:p>
    <w:p w14:paraId="2C2931C0" w14:textId="15640338" w:rsidR="00C037FA" w:rsidRPr="002616C2" w:rsidRDefault="00C037FA" w:rsidP="002616C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  <w:r w:rsidRPr="00EF264B">
        <w:rPr>
          <w:rFonts w:ascii="AppleSystemUIFont" w:hAnsi="AppleSystemUIFont" w:cs="AppleSystemUIFont"/>
          <w:b/>
          <w:bCs/>
          <w:color w:val="353535"/>
        </w:rPr>
        <w:t>Junit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B3736D">
        <w:rPr>
          <w:rFonts w:ascii="AppleSystemUIFont" w:hAnsi="AppleSystemUIFont" w:cs="AppleSystemUIFont"/>
          <w:color w:val="353535"/>
        </w:rPr>
        <w:t xml:space="preserve">framework </w:t>
      </w:r>
      <w:r>
        <w:rPr>
          <w:rFonts w:ascii="AppleSystemUIFont" w:hAnsi="AppleSystemUIFont" w:cs="AppleSystemUIFont"/>
          <w:color w:val="353535"/>
        </w:rPr>
        <w:t xml:space="preserve">will be used to handle </w:t>
      </w:r>
      <w:r w:rsidR="008324DF">
        <w:rPr>
          <w:rFonts w:ascii="AppleSystemUIFont" w:hAnsi="AppleSystemUIFont" w:cs="AppleSystemUIFont"/>
          <w:color w:val="353535"/>
        </w:rPr>
        <w:t xml:space="preserve">unit </w:t>
      </w:r>
      <w:r>
        <w:rPr>
          <w:rFonts w:ascii="AppleSystemUIFont" w:hAnsi="AppleSystemUIFont" w:cs="AppleSystemUIFont"/>
          <w:color w:val="353535"/>
        </w:rPr>
        <w:t>tests.</w:t>
      </w:r>
    </w:p>
    <w:p w14:paraId="0EF524EC" w14:textId="38DC3544" w:rsidR="002616C2" w:rsidRDefault="002616C2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EF264B">
        <w:rPr>
          <w:rFonts w:ascii="AppleSystemUIFont" w:hAnsi="AppleSystemUIFont" w:cs="AppleSystemUIFont"/>
          <w:b/>
          <w:bCs/>
          <w:color w:val="353535"/>
        </w:rPr>
        <w:t>Spring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B3736D">
        <w:rPr>
          <w:rFonts w:ascii="AppleSystemUIFont" w:hAnsi="AppleSystemUIFont" w:cs="AppleSystemUIFont"/>
          <w:color w:val="353535"/>
        </w:rPr>
        <w:t xml:space="preserve">framework </w:t>
      </w:r>
      <w:r>
        <w:rPr>
          <w:rFonts w:ascii="AppleSystemUIFont" w:hAnsi="AppleSystemUIFont" w:cs="AppleSystemUIFont"/>
          <w:color w:val="353535"/>
        </w:rPr>
        <w:t xml:space="preserve">will be used to create the </w:t>
      </w:r>
      <w:proofErr w:type="spellStart"/>
      <w:r>
        <w:rPr>
          <w:rFonts w:ascii="AppleSystemUIFont" w:hAnsi="AppleSystemUIFont" w:cs="AppleSystemUIFont"/>
          <w:color w:val="353535"/>
        </w:rPr>
        <w:t>WebServices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14:paraId="5F0FF31B" w14:textId="77777777" w:rsidR="00EB10B6" w:rsidRDefault="00EB10B6" w:rsidP="00EB10B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EF264B">
        <w:rPr>
          <w:rFonts w:ascii="AppleSystemUIFont" w:hAnsi="AppleSystemUIFont" w:cs="AppleSystemUIFont"/>
          <w:b/>
          <w:bCs/>
          <w:color w:val="353535"/>
        </w:rPr>
        <w:t>MySQL</w:t>
      </w:r>
      <w:r>
        <w:rPr>
          <w:rFonts w:ascii="AppleSystemUIFont" w:hAnsi="AppleSystemUIFont" w:cs="AppleSystemUIFont"/>
          <w:color w:val="353535"/>
        </w:rPr>
        <w:t xml:space="preserve"> will be used as a database.</w:t>
      </w:r>
    </w:p>
    <w:p w14:paraId="381364CE" w14:textId="67DCA341" w:rsidR="00EB10B6" w:rsidRDefault="00EB10B6" w:rsidP="00EB10B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EF264B">
        <w:rPr>
          <w:rFonts w:ascii="AppleSystemUIFont" w:hAnsi="AppleSystemUIFont" w:cs="AppleSystemUIFont"/>
          <w:b/>
          <w:bCs/>
          <w:color w:val="353535"/>
        </w:rPr>
        <w:t>Java.sql</w:t>
      </w:r>
      <w:proofErr w:type="spellEnd"/>
      <w:r>
        <w:rPr>
          <w:rFonts w:ascii="AppleSystemUIFont" w:hAnsi="AppleSystemUIFont" w:cs="AppleSystemUIFont"/>
          <w:color w:val="353535"/>
        </w:rPr>
        <w:t xml:space="preserve"> will be used to manage connection and transactions between the J</w:t>
      </w:r>
      <w:r>
        <w:rPr>
          <w:rFonts w:ascii="AppleSystemUIFont" w:hAnsi="AppleSystemUIFont" w:cs="AppleSystemUIFont"/>
          <w:color w:val="353535"/>
        </w:rPr>
        <w:t>ava and MySQL.</w:t>
      </w:r>
    </w:p>
    <w:p w14:paraId="0A8AEEBB" w14:textId="77777777" w:rsidR="002616C2" w:rsidRDefault="002616C2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8F26945" w14:textId="42CA39AF" w:rsidR="00C75037" w:rsidRPr="00C75037" w:rsidRDefault="00C75037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  <w:r w:rsidRPr="00C75037">
        <w:rPr>
          <w:rFonts w:ascii="AppleSystemUIFont" w:hAnsi="AppleSystemUIFont" w:cs="AppleSystemUIFont"/>
          <w:b/>
          <w:bCs/>
          <w:color w:val="353535"/>
        </w:rPr>
        <w:t xml:space="preserve">Database </w:t>
      </w:r>
      <w:proofErr w:type="spellStart"/>
      <w:r w:rsidRPr="00C75037">
        <w:rPr>
          <w:rFonts w:ascii="AppleSystemUIFont" w:hAnsi="AppleSystemUIFont" w:cs="AppleSystemUIFont"/>
          <w:b/>
          <w:bCs/>
          <w:color w:val="353535"/>
        </w:rPr>
        <w:t>sctructure</w:t>
      </w:r>
      <w:proofErr w:type="spellEnd"/>
    </w:p>
    <w:p w14:paraId="26BD2F3F" w14:textId="77777777" w:rsidR="00C75037" w:rsidRDefault="00C75037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71CC179" w14:textId="79BFE604" w:rsidR="00C75037" w:rsidRDefault="00C75037" w:rsidP="00C7503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Database name = “</w:t>
      </w:r>
      <w:proofErr w:type="spellStart"/>
      <w:r w:rsidRPr="00C75037">
        <w:rPr>
          <w:rFonts w:ascii="AppleSystemUIFont" w:hAnsi="AppleSystemUIFont" w:cs="AppleSystemUIFont"/>
          <w:color w:val="353535"/>
        </w:rPr>
        <w:t>techChallengeDb</w:t>
      </w:r>
      <w:proofErr w:type="spellEnd"/>
      <w:r>
        <w:rPr>
          <w:rFonts w:ascii="AppleSystemUIFont" w:hAnsi="AppleSystemUIFont" w:cs="AppleSystemUIFont"/>
          <w:color w:val="353535"/>
        </w:rPr>
        <w:t>”;</w:t>
      </w:r>
    </w:p>
    <w:p w14:paraId="51E8270C" w14:textId="522ECECD" w:rsidR="00C75037" w:rsidRDefault="00C75037" w:rsidP="00C7503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Database tables</w:t>
      </w:r>
    </w:p>
    <w:p w14:paraId="6B36B849" w14:textId="77777777" w:rsidR="00C75037" w:rsidRDefault="00C75037" w:rsidP="00C75037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Customer</w:t>
      </w:r>
    </w:p>
    <w:p w14:paraId="7536F79A" w14:textId="7DE17938" w:rsidR="00C75037" w:rsidRDefault="00C75037" w:rsidP="00C75037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</w:t>
      </w:r>
      <w:r>
        <w:rPr>
          <w:rFonts w:ascii="AppleSystemUIFont" w:hAnsi="AppleSystemUIFont" w:cs="AppleSystemUIFont"/>
          <w:color w:val="353535"/>
        </w:rPr>
        <w:t>o store users</w:t>
      </w:r>
      <w:r>
        <w:rPr>
          <w:rFonts w:ascii="AppleSystemUIFont" w:hAnsi="AppleSystemUIFont" w:cs="AppleSystemUIFont"/>
          <w:color w:val="353535"/>
        </w:rPr>
        <w:t xml:space="preserve"> in which will be placing orders.</w:t>
      </w:r>
    </w:p>
    <w:p w14:paraId="5471516A" w14:textId="38B1DC0C" w:rsidR="00D90FD1" w:rsidRPr="00D90FD1" w:rsidRDefault="00D90FD1" w:rsidP="00D90FD1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Id </w:t>
      </w:r>
      <w:r w:rsidRPr="00D90FD1">
        <w:rPr>
          <w:rFonts w:ascii="AppleSystemUIFont" w:hAnsi="AppleSystemUIFont" w:cs="AppleSystemUIFont"/>
          <w:color w:val="353535"/>
        </w:rPr>
        <w:t>integer($int64)</w:t>
      </w:r>
    </w:p>
    <w:p w14:paraId="1A4D22FB" w14:textId="77777777" w:rsidR="00D90FD1" w:rsidRPr="00D90FD1" w:rsidRDefault="00D90FD1" w:rsidP="00D90FD1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D90FD1">
        <w:rPr>
          <w:rFonts w:ascii="AppleSystemUIFont" w:hAnsi="AppleSystemUIFont" w:cs="AppleSystemUIFont"/>
          <w:color w:val="353535"/>
        </w:rPr>
        <w:t>email*</w:t>
      </w:r>
      <w:r w:rsidRPr="00D90FD1">
        <w:rPr>
          <w:rFonts w:ascii="AppleSystemUIFont" w:hAnsi="AppleSystemUIFont" w:cs="AppleSystemUIFont"/>
          <w:color w:val="353535"/>
        </w:rPr>
        <w:tab/>
        <w:t>string</w:t>
      </w:r>
    </w:p>
    <w:p w14:paraId="1C43B800" w14:textId="77777777" w:rsidR="00D90FD1" w:rsidRPr="00D90FD1" w:rsidRDefault="00D90FD1" w:rsidP="00D90FD1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D90FD1">
        <w:rPr>
          <w:rFonts w:ascii="AppleSystemUIFont" w:hAnsi="AppleSystemUIFont" w:cs="AppleSystemUIFont"/>
          <w:color w:val="353535"/>
        </w:rPr>
        <w:t>name*</w:t>
      </w:r>
      <w:r w:rsidRPr="00D90FD1">
        <w:rPr>
          <w:rFonts w:ascii="AppleSystemUIFont" w:hAnsi="AppleSystemUIFont" w:cs="AppleSystemUIFont"/>
          <w:color w:val="353535"/>
        </w:rPr>
        <w:tab/>
        <w:t>string</w:t>
      </w:r>
    </w:p>
    <w:p w14:paraId="6CF6900B" w14:textId="77777777" w:rsidR="00D90FD1" w:rsidRPr="00D90FD1" w:rsidRDefault="00D90FD1" w:rsidP="00D90FD1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D90FD1">
        <w:rPr>
          <w:rFonts w:ascii="AppleSystemUIFont" w:hAnsi="AppleSystemUIFont" w:cs="AppleSystemUIFont"/>
          <w:color w:val="353535"/>
        </w:rPr>
        <w:t>address*</w:t>
      </w:r>
      <w:r w:rsidRPr="00D90FD1">
        <w:rPr>
          <w:rFonts w:ascii="AppleSystemUIFont" w:hAnsi="AppleSystemUIFont" w:cs="AppleSystemUIFont"/>
          <w:color w:val="353535"/>
        </w:rPr>
        <w:tab/>
        <w:t>string</w:t>
      </w:r>
    </w:p>
    <w:p w14:paraId="4A00F11A" w14:textId="77777777" w:rsidR="00D90FD1" w:rsidRPr="00D90FD1" w:rsidRDefault="00D90FD1" w:rsidP="00D90FD1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D90FD1">
        <w:rPr>
          <w:rFonts w:ascii="AppleSystemUIFont" w:hAnsi="AppleSystemUIFont" w:cs="AppleSystemUIFont"/>
          <w:color w:val="353535"/>
        </w:rPr>
        <w:t>creation</w:t>
      </w:r>
      <w:r w:rsidRPr="00D90FD1">
        <w:rPr>
          <w:rFonts w:ascii="AppleSystemUIFont" w:hAnsi="AppleSystemUIFont" w:cs="AppleSystemUIFont"/>
          <w:color w:val="353535"/>
        </w:rPr>
        <w:tab/>
        <w:t>string($date-time)</w:t>
      </w:r>
    </w:p>
    <w:p w14:paraId="7736522E" w14:textId="370F4F31" w:rsidR="00D90FD1" w:rsidRPr="00D90FD1" w:rsidRDefault="00D90FD1" w:rsidP="00D90FD1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D90FD1">
        <w:rPr>
          <w:rFonts w:ascii="AppleSystemUIFont" w:hAnsi="AppleSystemUIFont" w:cs="AppleSystemUIFont"/>
          <w:color w:val="353535"/>
        </w:rPr>
        <w:t>password*</w:t>
      </w:r>
      <w:r w:rsidRPr="00D90FD1">
        <w:rPr>
          <w:rFonts w:ascii="AppleSystemUIFont" w:hAnsi="AppleSystemUIFont" w:cs="AppleSystemUIFont"/>
          <w:color w:val="353535"/>
        </w:rPr>
        <w:tab/>
        <w:t>string</w:t>
      </w:r>
    </w:p>
    <w:p w14:paraId="5F05126A" w14:textId="77777777" w:rsidR="00C75037" w:rsidRDefault="00C75037" w:rsidP="00C75037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</w:t>
      </w:r>
      <w:r>
        <w:rPr>
          <w:rFonts w:ascii="AppleSystemUIFont" w:hAnsi="AppleSystemUIFont" w:cs="AppleSystemUIFont"/>
          <w:color w:val="353535"/>
        </w:rPr>
        <w:t>rder</w:t>
      </w:r>
    </w:p>
    <w:p w14:paraId="58C5B512" w14:textId="1E01032B" w:rsidR="00C75037" w:rsidRDefault="00C75037" w:rsidP="00C75037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</w:t>
      </w:r>
      <w:r>
        <w:rPr>
          <w:rFonts w:ascii="AppleSystemUIFont" w:hAnsi="AppleSystemUIFont" w:cs="AppleSystemUIFont"/>
          <w:color w:val="353535"/>
        </w:rPr>
        <w:t>o store orders</w:t>
      </w:r>
      <w:r>
        <w:rPr>
          <w:rFonts w:ascii="AppleSystemUIFont" w:hAnsi="AppleSystemUIFont" w:cs="AppleSystemUIFont"/>
          <w:color w:val="353535"/>
        </w:rPr>
        <w:t xml:space="preserve"> (products as order items), user and status</w:t>
      </w:r>
      <w:r w:rsidR="009C3902">
        <w:rPr>
          <w:rFonts w:ascii="AppleSystemUIFont" w:hAnsi="AppleSystemUIFont" w:cs="AppleSystemUIFont"/>
          <w:color w:val="353535"/>
        </w:rPr>
        <w:t>.</w:t>
      </w:r>
    </w:p>
    <w:p w14:paraId="3D2B87F5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550FA">
        <w:rPr>
          <w:rFonts w:ascii="AppleSystemUIFont" w:hAnsi="AppleSystemUIFont" w:cs="AppleSystemUIFont"/>
          <w:color w:val="353535"/>
        </w:rPr>
        <w:t>id</w:t>
      </w:r>
      <w:r w:rsidRPr="003550FA">
        <w:rPr>
          <w:rFonts w:ascii="AppleSystemUIFont" w:hAnsi="AppleSystemUIFont" w:cs="AppleSystemUIFont"/>
          <w:color w:val="353535"/>
        </w:rPr>
        <w:tab/>
        <w:t>integer($int64)</w:t>
      </w:r>
    </w:p>
    <w:p w14:paraId="4A0B90E7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550FA">
        <w:rPr>
          <w:rFonts w:ascii="AppleSystemUIFont" w:hAnsi="AppleSystemUIFont" w:cs="AppleSystemUIFont"/>
          <w:color w:val="353535"/>
        </w:rPr>
        <w:t>date</w:t>
      </w:r>
      <w:r w:rsidRPr="003550FA">
        <w:rPr>
          <w:rFonts w:ascii="AppleSystemUIFont" w:hAnsi="AppleSystemUIFont" w:cs="AppleSystemUIFont"/>
          <w:color w:val="353535"/>
        </w:rPr>
        <w:tab/>
        <w:t>string($date-time)</w:t>
      </w:r>
    </w:p>
    <w:p w14:paraId="38C2D206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3550FA">
        <w:rPr>
          <w:rFonts w:ascii="AppleSystemUIFont" w:hAnsi="AppleSystemUIFont" w:cs="AppleSystemUIFont"/>
          <w:color w:val="353535"/>
        </w:rPr>
        <w:t>customerId</w:t>
      </w:r>
      <w:proofErr w:type="spellEnd"/>
      <w:r w:rsidRPr="003550FA">
        <w:rPr>
          <w:rFonts w:ascii="AppleSystemUIFont" w:hAnsi="AppleSystemUIFont" w:cs="AppleSystemUIFont"/>
          <w:color w:val="353535"/>
        </w:rPr>
        <w:tab/>
        <w:t>integer($int64)</w:t>
      </w:r>
    </w:p>
    <w:p w14:paraId="24FFFD6F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3550FA">
        <w:rPr>
          <w:rFonts w:ascii="AppleSystemUIFont" w:hAnsi="AppleSystemUIFont" w:cs="AppleSystemUIFont"/>
          <w:color w:val="353535"/>
        </w:rPr>
        <w:t>deliveryAddress</w:t>
      </w:r>
      <w:proofErr w:type="spellEnd"/>
      <w:r w:rsidRPr="003550FA">
        <w:rPr>
          <w:rFonts w:ascii="AppleSystemUIFont" w:hAnsi="AppleSystemUIFont" w:cs="AppleSystemUIFont"/>
          <w:color w:val="353535"/>
        </w:rPr>
        <w:t>*</w:t>
      </w:r>
      <w:r w:rsidRPr="003550FA">
        <w:rPr>
          <w:rFonts w:ascii="AppleSystemUIFont" w:hAnsi="AppleSystemUIFont" w:cs="AppleSystemUIFont"/>
          <w:color w:val="353535"/>
        </w:rPr>
        <w:tab/>
        <w:t>string</w:t>
      </w:r>
    </w:p>
    <w:p w14:paraId="0BAA4938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550FA">
        <w:rPr>
          <w:rFonts w:ascii="AppleSystemUIFont" w:hAnsi="AppleSystemUIFont" w:cs="AppleSystemUIFont"/>
          <w:color w:val="353535"/>
        </w:rPr>
        <w:t>contact*</w:t>
      </w:r>
      <w:r w:rsidRPr="003550FA">
        <w:rPr>
          <w:rFonts w:ascii="AppleSystemUIFont" w:hAnsi="AppleSystemUIFont" w:cs="AppleSystemUIFont"/>
          <w:color w:val="353535"/>
        </w:rPr>
        <w:tab/>
        <w:t>string</w:t>
      </w:r>
    </w:p>
    <w:p w14:paraId="1EC79E2C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3550FA">
        <w:rPr>
          <w:rFonts w:ascii="AppleSystemUIFont" w:hAnsi="AppleSystemUIFont" w:cs="AppleSystemUIFont"/>
          <w:color w:val="353535"/>
        </w:rPr>
        <w:lastRenderedPageBreak/>
        <w:t>storeId</w:t>
      </w:r>
      <w:proofErr w:type="spellEnd"/>
      <w:r w:rsidRPr="003550FA">
        <w:rPr>
          <w:rFonts w:ascii="AppleSystemUIFont" w:hAnsi="AppleSystemUIFont" w:cs="AppleSystemUIFont"/>
          <w:color w:val="353535"/>
        </w:rPr>
        <w:t>*</w:t>
      </w:r>
      <w:r w:rsidRPr="003550FA">
        <w:rPr>
          <w:rFonts w:ascii="AppleSystemUIFont" w:hAnsi="AppleSystemUIFont" w:cs="AppleSystemUIFont"/>
          <w:color w:val="353535"/>
        </w:rPr>
        <w:tab/>
        <w:t>integer($int64)</w:t>
      </w:r>
    </w:p>
    <w:p w14:paraId="6B0BB3A1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3550FA">
        <w:rPr>
          <w:rFonts w:ascii="AppleSystemUIFont" w:hAnsi="AppleSystemUIFont" w:cs="AppleSystemUIFont"/>
          <w:color w:val="353535"/>
        </w:rPr>
        <w:t>orderItems</w:t>
      </w:r>
      <w:proofErr w:type="spellEnd"/>
      <w:r w:rsidRPr="003550FA">
        <w:rPr>
          <w:rFonts w:ascii="AppleSystemUIFont" w:hAnsi="AppleSystemUIFont" w:cs="AppleSystemUIFont"/>
          <w:color w:val="353535"/>
        </w:rPr>
        <w:t>*</w:t>
      </w:r>
      <w:r w:rsidRPr="003550FA">
        <w:rPr>
          <w:rFonts w:ascii="AppleSystemUIFont" w:hAnsi="AppleSystemUIFont" w:cs="AppleSystemUIFont"/>
          <w:color w:val="353535"/>
        </w:rPr>
        <w:tab/>
        <w:t>[...]</w:t>
      </w:r>
    </w:p>
    <w:p w14:paraId="3AF729CA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550FA">
        <w:rPr>
          <w:rFonts w:ascii="AppleSystemUIFont" w:hAnsi="AppleSystemUIFont" w:cs="AppleSystemUIFont"/>
          <w:color w:val="353535"/>
        </w:rPr>
        <w:t>total</w:t>
      </w:r>
      <w:r w:rsidRPr="003550FA">
        <w:rPr>
          <w:rFonts w:ascii="AppleSystemUIFont" w:hAnsi="AppleSystemUIFont" w:cs="AppleSystemUIFont"/>
          <w:color w:val="353535"/>
        </w:rPr>
        <w:tab/>
        <w:t>number($double)</w:t>
      </w:r>
    </w:p>
    <w:p w14:paraId="370AFF6D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550FA">
        <w:rPr>
          <w:rFonts w:ascii="AppleSystemUIFont" w:hAnsi="AppleSystemUIFont" w:cs="AppleSystemUIFont"/>
          <w:color w:val="353535"/>
        </w:rPr>
        <w:t>status*</w:t>
      </w:r>
      <w:r w:rsidRPr="003550FA">
        <w:rPr>
          <w:rFonts w:ascii="AppleSystemUIFont" w:hAnsi="AppleSystemUIFont" w:cs="AppleSystemUIFont"/>
          <w:color w:val="353535"/>
        </w:rPr>
        <w:tab/>
        <w:t>string</w:t>
      </w:r>
    </w:p>
    <w:p w14:paraId="3BF5D8A8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3550FA">
        <w:rPr>
          <w:rFonts w:ascii="AppleSystemUIFont" w:hAnsi="AppleSystemUIFont" w:cs="AppleSystemUIFont"/>
          <w:color w:val="353535"/>
        </w:rPr>
        <w:t>lastUpdate</w:t>
      </w:r>
      <w:proofErr w:type="spellEnd"/>
      <w:r w:rsidRPr="003550FA">
        <w:rPr>
          <w:rFonts w:ascii="AppleSystemUIFont" w:hAnsi="AppleSystemUIFont" w:cs="AppleSystemUIFont"/>
          <w:color w:val="353535"/>
        </w:rPr>
        <w:tab/>
        <w:t>string($date-time)</w:t>
      </w:r>
    </w:p>
    <w:p w14:paraId="615DD5A7" w14:textId="526FD89E" w:rsidR="00D90FD1" w:rsidRDefault="003550FA" w:rsidP="003550F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OrderItem</w:t>
      </w:r>
      <w:proofErr w:type="spellEnd"/>
    </w:p>
    <w:p w14:paraId="47B91ADE" w14:textId="77777777" w:rsidR="003550FA" w:rsidRPr="003550FA" w:rsidRDefault="003550FA" w:rsidP="003550F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550FA">
        <w:rPr>
          <w:rFonts w:ascii="AppleSystemUIFont" w:hAnsi="AppleSystemUIFont" w:cs="AppleSystemUIFont"/>
          <w:color w:val="353535"/>
        </w:rPr>
        <w:t>id</w:t>
      </w:r>
      <w:r w:rsidRPr="003550FA">
        <w:rPr>
          <w:rFonts w:ascii="AppleSystemUIFont" w:hAnsi="AppleSystemUIFont" w:cs="AppleSystemUIFont"/>
          <w:color w:val="353535"/>
        </w:rPr>
        <w:tab/>
        <w:t>integer($int64)</w:t>
      </w:r>
    </w:p>
    <w:p w14:paraId="2348A29F" w14:textId="77777777" w:rsidR="003550FA" w:rsidRPr="003550FA" w:rsidRDefault="003550FA" w:rsidP="003550F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3550FA">
        <w:rPr>
          <w:rFonts w:ascii="AppleSystemUIFont" w:hAnsi="AppleSystemUIFont" w:cs="AppleSystemUIFont"/>
          <w:color w:val="353535"/>
        </w:rPr>
        <w:t>orderId</w:t>
      </w:r>
      <w:proofErr w:type="spellEnd"/>
      <w:r w:rsidRPr="003550FA">
        <w:rPr>
          <w:rFonts w:ascii="AppleSystemUIFont" w:hAnsi="AppleSystemUIFont" w:cs="AppleSystemUIFont"/>
          <w:color w:val="353535"/>
        </w:rPr>
        <w:t>*</w:t>
      </w:r>
      <w:r w:rsidRPr="003550FA">
        <w:rPr>
          <w:rFonts w:ascii="AppleSystemUIFont" w:hAnsi="AppleSystemUIFont" w:cs="AppleSystemUIFont"/>
          <w:color w:val="353535"/>
        </w:rPr>
        <w:tab/>
        <w:t>integer($int64)</w:t>
      </w:r>
    </w:p>
    <w:p w14:paraId="34937DC9" w14:textId="77777777" w:rsidR="003550FA" w:rsidRPr="003550FA" w:rsidRDefault="003550FA" w:rsidP="003550F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3550FA">
        <w:rPr>
          <w:rFonts w:ascii="AppleSystemUIFont" w:hAnsi="AppleSystemUIFont" w:cs="AppleSystemUIFont"/>
          <w:color w:val="353535"/>
        </w:rPr>
        <w:t>productId</w:t>
      </w:r>
      <w:proofErr w:type="spellEnd"/>
      <w:r w:rsidRPr="003550FA">
        <w:rPr>
          <w:rFonts w:ascii="AppleSystemUIFont" w:hAnsi="AppleSystemUIFont" w:cs="AppleSystemUIFont"/>
          <w:color w:val="353535"/>
        </w:rPr>
        <w:t>*</w:t>
      </w:r>
      <w:r w:rsidRPr="003550FA">
        <w:rPr>
          <w:rFonts w:ascii="AppleSystemUIFont" w:hAnsi="AppleSystemUIFont" w:cs="AppleSystemUIFont"/>
          <w:color w:val="353535"/>
        </w:rPr>
        <w:tab/>
        <w:t>integer($int64)</w:t>
      </w:r>
    </w:p>
    <w:p w14:paraId="194D6190" w14:textId="77777777" w:rsidR="003550FA" w:rsidRPr="003550FA" w:rsidRDefault="003550FA" w:rsidP="003550F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550FA">
        <w:rPr>
          <w:rFonts w:ascii="AppleSystemUIFont" w:hAnsi="AppleSystemUIFont" w:cs="AppleSystemUIFont"/>
          <w:color w:val="353535"/>
        </w:rPr>
        <w:t>product</w:t>
      </w:r>
      <w:r w:rsidRPr="003550FA">
        <w:rPr>
          <w:rFonts w:ascii="AppleSystemUIFont" w:hAnsi="AppleSystemUIFont" w:cs="AppleSystemUIFont"/>
          <w:color w:val="353535"/>
        </w:rPr>
        <w:tab/>
      </w:r>
      <w:proofErr w:type="spellStart"/>
      <w:r w:rsidRPr="003550FA">
        <w:rPr>
          <w:rFonts w:ascii="AppleSystemUIFont" w:hAnsi="AppleSystemUIFont" w:cs="AppleSystemUIFont"/>
          <w:color w:val="353535"/>
        </w:rPr>
        <w:t>Product</w:t>
      </w:r>
      <w:proofErr w:type="spellEnd"/>
      <w:r w:rsidRPr="003550FA">
        <w:rPr>
          <w:rFonts w:ascii="AppleSystemUIFont" w:hAnsi="AppleSystemUIFont" w:cs="AppleSystemUIFont"/>
          <w:color w:val="353535"/>
        </w:rPr>
        <w:t>{...}</w:t>
      </w:r>
    </w:p>
    <w:p w14:paraId="48A4871C" w14:textId="77777777" w:rsidR="003550FA" w:rsidRPr="003550FA" w:rsidRDefault="003550FA" w:rsidP="003550F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550FA">
        <w:rPr>
          <w:rFonts w:ascii="AppleSystemUIFont" w:hAnsi="AppleSystemUIFont" w:cs="AppleSystemUIFont"/>
          <w:color w:val="353535"/>
        </w:rPr>
        <w:t>price*</w:t>
      </w:r>
      <w:r w:rsidRPr="003550FA">
        <w:rPr>
          <w:rFonts w:ascii="AppleSystemUIFont" w:hAnsi="AppleSystemUIFont" w:cs="AppleSystemUIFont"/>
          <w:color w:val="353535"/>
        </w:rPr>
        <w:tab/>
        <w:t>number($double)</w:t>
      </w:r>
    </w:p>
    <w:p w14:paraId="6AE0270B" w14:textId="77777777" w:rsidR="003550FA" w:rsidRPr="003550FA" w:rsidRDefault="003550FA" w:rsidP="003550F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550FA">
        <w:rPr>
          <w:rFonts w:ascii="AppleSystemUIFont" w:hAnsi="AppleSystemUIFont" w:cs="AppleSystemUIFont"/>
          <w:color w:val="353535"/>
        </w:rPr>
        <w:t>quantity*</w:t>
      </w:r>
      <w:r w:rsidRPr="003550FA">
        <w:rPr>
          <w:rFonts w:ascii="AppleSystemUIFont" w:hAnsi="AppleSystemUIFont" w:cs="AppleSystemUIFont"/>
          <w:color w:val="353535"/>
        </w:rPr>
        <w:tab/>
        <w:t>integer($int64)</w:t>
      </w:r>
    </w:p>
    <w:p w14:paraId="5897CBBC" w14:textId="4F5146E1" w:rsidR="003550FA" w:rsidRPr="003550FA" w:rsidRDefault="003550FA" w:rsidP="003550F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550FA">
        <w:rPr>
          <w:rFonts w:ascii="AppleSystemUIFont" w:hAnsi="AppleSystemUIFont" w:cs="AppleSystemUIFont"/>
          <w:color w:val="353535"/>
        </w:rPr>
        <w:t>total</w:t>
      </w:r>
      <w:r w:rsidRPr="003550FA">
        <w:rPr>
          <w:rFonts w:ascii="AppleSystemUIFont" w:hAnsi="AppleSystemUIFont" w:cs="AppleSystemUIFont"/>
          <w:color w:val="353535"/>
        </w:rPr>
        <w:tab/>
        <w:t>number($double)</w:t>
      </w:r>
    </w:p>
    <w:p w14:paraId="12BB5AAC" w14:textId="1AACA6CD" w:rsidR="00C75037" w:rsidRDefault="00C75037" w:rsidP="00C75037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</w:t>
      </w:r>
      <w:r w:rsidR="00AE5038">
        <w:rPr>
          <w:rFonts w:ascii="AppleSystemUIFont" w:hAnsi="AppleSystemUIFont" w:cs="AppleSystemUIFont"/>
          <w:color w:val="353535"/>
        </w:rPr>
        <w:t>roduct</w:t>
      </w:r>
    </w:p>
    <w:p w14:paraId="0F71F541" w14:textId="32761D17" w:rsidR="00C75037" w:rsidRDefault="00AE5038" w:rsidP="00C75037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Food </w:t>
      </w:r>
      <w:proofErr w:type="spellStart"/>
      <w:r>
        <w:rPr>
          <w:rFonts w:ascii="AppleSystemUIFont" w:hAnsi="AppleSystemUIFont" w:cs="AppleSystemUIFont"/>
          <w:color w:val="353535"/>
        </w:rPr>
        <w:t>itens</w:t>
      </w:r>
      <w:proofErr w:type="spellEnd"/>
    </w:p>
    <w:p w14:paraId="0BEA3D57" w14:textId="490D0A39" w:rsidR="003550FA" w:rsidRPr="003550FA" w:rsidRDefault="00AE5038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productI</w:t>
      </w:r>
      <w:r w:rsidR="003550FA" w:rsidRPr="003550FA">
        <w:rPr>
          <w:rFonts w:ascii="AppleSystemUIFont" w:hAnsi="AppleSystemUIFont" w:cs="AppleSystemUIFont"/>
          <w:color w:val="353535"/>
        </w:rPr>
        <w:t>d</w:t>
      </w:r>
      <w:proofErr w:type="spellEnd"/>
      <w:r w:rsidR="003550FA" w:rsidRPr="003550FA">
        <w:rPr>
          <w:rFonts w:ascii="AppleSystemUIFont" w:hAnsi="AppleSystemUIFont" w:cs="AppleSystemUIFont"/>
          <w:color w:val="353535"/>
        </w:rPr>
        <w:tab/>
        <w:t>integer($int64)</w:t>
      </w:r>
    </w:p>
    <w:p w14:paraId="343FF6F1" w14:textId="6A812CD0" w:rsidR="003550FA" w:rsidRPr="003550FA" w:rsidRDefault="00AE5038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restaurant</w:t>
      </w:r>
      <w:r w:rsidR="003550FA" w:rsidRPr="003550FA">
        <w:rPr>
          <w:rFonts w:ascii="AppleSystemUIFont" w:hAnsi="AppleSystemUIFont" w:cs="AppleSystemUIFont"/>
          <w:color w:val="353535"/>
        </w:rPr>
        <w:t>Id</w:t>
      </w:r>
      <w:proofErr w:type="spellEnd"/>
      <w:r w:rsidR="003550FA" w:rsidRPr="003550FA">
        <w:rPr>
          <w:rFonts w:ascii="AppleSystemUIFont" w:hAnsi="AppleSystemUIFont" w:cs="AppleSystemUIFont"/>
          <w:color w:val="353535"/>
        </w:rPr>
        <w:tab/>
        <w:t>integer($int64)</w:t>
      </w:r>
    </w:p>
    <w:p w14:paraId="14F14835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550FA">
        <w:rPr>
          <w:rFonts w:ascii="AppleSystemUIFont" w:hAnsi="AppleSystemUIFont" w:cs="AppleSystemUIFont"/>
          <w:color w:val="353535"/>
        </w:rPr>
        <w:t>name</w:t>
      </w:r>
      <w:r w:rsidRPr="003550FA">
        <w:rPr>
          <w:rFonts w:ascii="AppleSystemUIFont" w:hAnsi="AppleSystemUIFont" w:cs="AppleSystemUIFont"/>
          <w:color w:val="353535"/>
        </w:rPr>
        <w:tab/>
        <w:t>string</w:t>
      </w:r>
    </w:p>
    <w:p w14:paraId="076BC5C4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550FA">
        <w:rPr>
          <w:rFonts w:ascii="AppleSystemUIFont" w:hAnsi="AppleSystemUIFont" w:cs="AppleSystemUIFont"/>
          <w:color w:val="353535"/>
        </w:rPr>
        <w:t>description</w:t>
      </w:r>
      <w:r w:rsidRPr="003550FA">
        <w:rPr>
          <w:rFonts w:ascii="AppleSystemUIFont" w:hAnsi="AppleSystemUIFont" w:cs="AppleSystemUIFont"/>
          <w:color w:val="353535"/>
        </w:rPr>
        <w:tab/>
        <w:t>string</w:t>
      </w:r>
    </w:p>
    <w:p w14:paraId="4C8E9FA2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550FA">
        <w:rPr>
          <w:rFonts w:ascii="AppleSystemUIFont" w:hAnsi="AppleSystemUIFont" w:cs="AppleSystemUIFont"/>
          <w:color w:val="353535"/>
        </w:rPr>
        <w:t>price</w:t>
      </w:r>
      <w:r w:rsidRPr="003550FA">
        <w:rPr>
          <w:rFonts w:ascii="AppleSystemUIFont" w:hAnsi="AppleSystemUIFont" w:cs="AppleSystemUIFont"/>
          <w:color w:val="353535"/>
        </w:rPr>
        <w:tab/>
        <w:t>number($double)</w:t>
      </w:r>
    </w:p>
    <w:p w14:paraId="0843FEBA" w14:textId="77777777" w:rsidR="006D6096" w:rsidRDefault="00AE5038" w:rsidP="006D6096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Restaurant (TBD)</w:t>
      </w:r>
    </w:p>
    <w:p w14:paraId="6275A14F" w14:textId="338FEBC7" w:rsidR="00DB4313" w:rsidRPr="006D6096" w:rsidRDefault="00DB4313" w:rsidP="006D6096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 w:rsidRPr="006D6096">
        <w:rPr>
          <w:rFonts w:ascii="AppleSystemUIFont" w:hAnsi="AppleSystemUIFont" w:cs="AppleSystemUIFont"/>
          <w:color w:val="353535"/>
        </w:rPr>
        <w:t>restaurantId</w:t>
      </w:r>
      <w:proofErr w:type="spellEnd"/>
    </w:p>
    <w:p w14:paraId="53D249F9" w14:textId="7C665E68" w:rsidR="00DB4313" w:rsidRDefault="00DB4313" w:rsidP="00DB4313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name</w:t>
      </w:r>
    </w:p>
    <w:p w14:paraId="1BAC45F7" w14:textId="3B04D372" w:rsidR="006D6096" w:rsidRPr="00DB4313" w:rsidRDefault="006D6096" w:rsidP="00DB4313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description</w:t>
      </w:r>
    </w:p>
    <w:p w14:paraId="55BA35EE" w14:textId="7E40C652" w:rsidR="00DB4313" w:rsidRDefault="00DB4313" w:rsidP="00AE5038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Address</w:t>
      </w:r>
    </w:p>
    <w:p w14:paraId="52443BB0" w14:textId="429F89A4" w:rsidR="00DB4313" w:rsidRDefault="00DB4313" w:rsidP="00DB4313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Phone</w:t>
      </w:r>
    </w:p>
    <w:p w14:paraId="43309787" w14:textId="78C16E09" w:rsidR="006D6096" w:rsidRDefault="006D6096" w:rsidP="00DB4313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Latitude</w:t>
      </w:r>
    </w:p>
    <w:p w14:paraId="2FA73C97" w14:textId="0BF298C1" w:rsidR="006D6096" w:rsidRPr="006D6096" w:rsidRDefault="006D6096" w:rsidP="006D6096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Longitude</w:t>
      </w:r>
    </w:p>
    <w:p w14:paraId="1673F653" w14:textId="0C7B61F9" w:rsidR="003550FA" w:rsidRDefault="003550FA" w:rsidP="003550F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OrderStatus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>(TBD)</w:t>
      </w:r>
    </w:p>
    <w:p w14:paraId="79BD9D93" w14:textId="77777777" w:rsidR="003550FA" w:rsidRDefault="003550FA" w:rsidP="003550F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map all possible order status.</w:t>
      </w:r>
    </w:p>
    <w:p w14:paraId="7A52FEEB" w14:textId="77777777" w:rsid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Id</w:t>
      </w:r>
    </w:p>
    <w:p w14:paraId="5D0A7A93" w14:textId="77777777" w:rsid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Name</w:t>
      </w:r>
    </w:p>
    <w:p w14:paraId="760D4752" w14:textId="77777777" w:rsidR="003550FA" w:rsidRPr="003550FA" w:rsidRDefault="003550FA" w:rsidP="003550F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Description</w:t>
      </w:r>
    </w:p>
    <w:p w14:paraId="7C1906EB" w14:textId="642B6485" w:rsidR="003550FA" w:rsidRDefault="003550FA" w:rsidP="003550F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8924297" w14:textId="1BB0D61B" w:rsidR="00C75037" w:rsidRDefault="007A200B" w:rsidP="007A200B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OrderR</w:t>
      </w:r>
      <w:r w:rsidR="00C75037">
        <w:rPr>
          <w:rFonts w:ascii="AppleSystemUIFont" w:hAnsi="AppleSystemUIFont" w:cs="AppleSystemUIFont"/>
          <w:color w:val="353535"/>
        </w:rPr>
        <w:t>eview</w:t>
      </w:r>
      <w:proofErr w:type="spellEnd"/>
      <w:r w:rsidR="00C75037">
        <w:rPr>
          <w:rFonts w:ascii="AppleSystemUIFont" w:hAnsi="AppleSystemUIFont" w:cs="AppleSystemUIFont"/>
          <w:color w:val="353535"/>
        </w:rPr>
        <w:t xml:space="preserve"> (TBD)</w:t>
      </w:r>
    </w:p>
    <w:p w14:paraId="60D9303F" w14:textId="77777777" w:rsidR="00C75037" w:rsidRDefault="00C75037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8E55E1B" w14:textId="77777777" w:rsidR="00EF264B" w:rsidRDefault="00EF264B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F83388B" w14:textId="77777777" w:rsid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  <w:r w:rsidRPr="0061029A">
        <w:rPr>
          <w:rFonts w:ascii="AppleSystemUIFont" w:hAnsi="AppleSystemUIFont" w:cs="AppleSystemUIFont"/>
          <w:b/>
          <w:bCs/>
          <w:color w:val="353535"/>
        </w:rPr>
        <w:t>Backlog</w:t>
      </w:r>
    </w:p>
    <w:p w14:paraId="581CEC09" w14:textId="77777777" w:rsidR="0061029A" w:rsidRPr="0061029A" w:rsidRDefault="0061029A" w:rsidP="0061029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353535"/>
        </w:rPr>
      </w:pPr>
    </w:p>
    <w:p w14:paraId="6897F04E" w14:textId="77777777" w:rsidR="0061029A" w:rsidRDefault="0061029A" w:rsidP="0061029A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a database using </w:t>
      </w:r>
      <w:proofErr w:type="spellStart"/>
      <w:r>
        <w:rPr>
          <w:rFonts w:ascii="AppleSystemUIFont" w:hAnsi="AppleSystemUIFont" w:cs="AppleSystemUIFont"/>
          <w:color w:val="353535"/>
        </w:rPr>
        <w:t>mysql</w:t>
      </w:r>
      <w:proofErr w:type="spellEnd"/>
    </w:p>
    <w:p w14:paraId="27EAD4C7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</w:t>
      </w:r>
      <w:proofErr w:type="gramStart"/>
      <w:r>
        <w:rPr>
          <w:rFonts w:ascii="AppleSystemUIFont" w:hAnsi="AppleSystemUIFont" w:cs="AppleSystemUIFont"/>
          <w:color w:val="353535"/>
        </w:rPr>
        <w:t>an</w:t>
      </w:r>
      <w:proofErr w:type="gramEnd"/>
      <w:r>
        <w:rPr>
          <w:rFonts w:ascii="AppleSystemUIFont" w:hAnsi="AppleSystemUIFont" w:cs="AppleSystemUIFont"/>
          <w:color w:val="353535"/>
        </w:rPr>
        <w:t xml:space="preserve"> customer table to store users to authenticate</w:t>
      </w:r>
    </w:p>
    <w:p w14:paraId="76F1941B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an order table to store orders</w:t>
      </w:r>
    </w:p>
    <w:p w14:paraId="2CCBCA65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a status table to map all possible order status</w:t>
      </w:r>
    </w:p>
    <w:p w14:paraId="21203E77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a restaurant table</w:t>
      </w:r>
    </w:p>
    <w:p w14:paraId="6D09106D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a products table</w:t>
      </w:r>
    </w:p>
    <w:p w14:paraId="0FC82474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</w:t>
      </w:r>
      <w:proofErr w:type="spellStart"/>
      <w:r>
        <w:rPr>
          <w:rFonts w:ascii="AppleSystemUIFont" w:hAnsi="AppleSystemUIFont" w:cs="AppleSystemUIFont"/>
          <w:color w:val="353535"/>
        </w:rPr>
        <w:t>a</w:t>
      </w:r>
      <w:proofErr w:type="spellEnd"/>
      <w:r>
        <w:rPr>
          <w:rFonts w:ascii="AppleSystemUIFont" w:hAnsi="AppleSystemUIFont" w:cs="AppleSystemUIFont"/>
          <w:color w:val="353535"/>
        </w:rPr>
        <w:t xml:space="preserve"> order review </w:t>
      </w:r>
      <w:proofErr w:type="gramStart"/>
      <w:r>
        <w:rPr>
          <w:rFonts w:ascii="AppleSystemUIFont" w:hAnsi="AppleSystemUIFont" w:cs="AppleSystemUIFont"/>
          <w:color w:val="353535"/>
        </w:rPr>
        <w:t>table  (</w:t>
      </w:r>
      <w:proofErr w:type="gramEnd"/>
      <w:r>
        <w:rPr>
          <w:rFonts w:ascii="AppleSystemUIFont" w:hAnsi="AppleSystemUIFont" w:cs="AppleSystemUIFont"/>
          <w:color w:val="353535"/>
        </w:rPr>
        <w:t>TBD)</w:t>
      </w:r>
    </w:p>
    <w:p w14:paraId="0C2B3D8D" w14:textId="77777777" w:rsidR="0061029A" w:rsidRDefault="0061029A" w:rsidP="0061029A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a java project</w:t>
      </w:r>
    </w:p>
    <w:p w14:paraId="71E501AB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DTO objects to reflect database tables</w:t>
      </w:r>
    </w:p>
    <w:p w14:paraId="797DE6D7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AuthenticationDTO</w:t>
      </w:r>
      <w:proofErr w:type="spellEnd"/>
    </w:p>
    <w:p w14:paraId="6E0DD1B2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CustomerDTO</w:t>
      </w:r>
      <w:proofErr w:type="spellEnd"/>
    </w:p>
    <w:p w14:paraId="233282CA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OrderDTO</w:t>
      </w:r>
      <w:proofErr w:type="spellEnd"/>
    </w:p>
    <w:p w14:paraId="01BA2C1D" w14:textId="5E3B0559" w:rsidR="0032146E" w:rsidRDefault="0032146E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OrderItemDTO</w:t>
      </w:r>
      <w:proofErr w:type="spellEnd"/>
    </w:p>
    <w:p w14:paraId="63D0533A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OrderStatusDTO</w:t>
      </w:r>
      <w:proofErr w:type="spellEnd"/>
    </w:p>
    <w:p w14:paraId="4A15BBBA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RestaurantDTO</w:t>
      </w:r>
      <w:proofErr w:type="spellEnd"/>
    </w:p>
    <w:p w14:paraId="3ECF9860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ProductDTO</w:t>
      </w:r>
      <w:proofErr w:type="spellEnd"/>
    </w:p>
    <w:p w14:paraId="3D15717E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OrderReviewDTO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(TBD)</w:t>
      </w:r>
    </w:p>
    <w:p w14:paraId="7AAFC7B6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test layer</w:t>
      </w:r>
    </w:p>
    <w:p w14:paraId="448D8242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unit test to:</w:t>
      </w:r>
    </w:p>
    <w:p w14:paraId="03CB029C" w14:textId="2E6FE2EC" w:rsidR="0061029A" w:rsidRDefault="0061029A" w:rsidP="00A7303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AutheticationDTO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UserAuthentication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 xml:space="preserve">String </w:t>
      </w:r>
      <w:r w:rsidR="00A7303A" w:rsidRPr="00A7303A">
        <w:rPr>
          <w:rFonts w:ascii="AppleSystemUIFont" w:hAnsi="AppleSystemUIFont" w:cs="AppleSystemUIFont"/>
          <w:color w:val="353535"/>
        </w:rPr>
        <w:t>email</w:t>
      </w:r>
      <w:r>
        <w:rPr>
          <w:rFonts w:ascii="AppleSystemUIFont" w:hAnsi="AppleSystemUIFont" w:cs="AppleSystemUIFont"/>
          <w:color w:val="353535"/>
        </w:rPr>
        <w:t>, String password)</w:t>
      </w:r>
    </w:p>
    <w:p w14:paraId="1E2FCBFA" w14:textId="77777777" w:rsidR="0061029A" w:rsidRDefault="0061029A" w:rsidP="0061029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List&lt;</w:t>
      </w:r>
      <w:proofErr w:type="spellStart"/>
      <w:r>
        <w:rPr>
          <w:rFonts w:ascii="AppleSystemUIFont" w:hAnsi="AppleSystemUIFont" w:cs="AppleSystemUIFont"/>
          <w:color w:val="353535"/>
        </w:rPr>
        <w:t>RestaurantDTO</w:t>
      </w:r>
      <w:proofErr w:type="spellEnd"/>
      <w:r>
        <w:rPr>
          <w:rFonts w:ascii="AppleSystemUIFont" w:hAnsi="AppleSystemUIFont" w:cs="AppleSystemUIFont"/>
          <w:color w:val="353535"/>
        </w:rPr>
        <w:t xml:space="preserve">&gt;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getRestaurants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 xml:space="preserve">float </w:t>
      </w:r>
      <w:proofErr w:type="spellStart"/>
      <w:r>
        <w:rPr>
          <w:rFonts w:ascii="AppleSystemUIFont" w:hAnsi="AppleSystemUIFont" w:cs="AppleSystemUIFont"/>
          <w:color w:val="353535"/>
        </w:rPr>
        <w:t>userLatitude</w:t>
      </w:r>
      <w:proofErr w:type="spellEnd"/>
      <w:r>
        <w:rPr>
          <w:rFonts w:ascii="AppleSystemUIFont" w:hAnsi="AppleSystemUIFont" w:cs="AppleSystemUIFont"/>
          <w:color w:val="353535"/>
        </w:rPr>
        <w:t xml:space="preserve">, float </w:t>
      </w:r>
      <w:proofErr w:type="spellStart"/>
      <w:r>
        <w:rPr>
          <w:rFonts w:ascii="AppleSystemUIFont" w:hAnsi="AppleSystemUIFont" w:cs="AppleSystemUIFont"/>
          <w:color w:val="353535"/>
        </w:rPr>
        <w:t>userLongitude</w:t>
      </w:r>
      <w:proofErr w:type="spellEnd"/>
      <w:r>
        <w:rPr>
          <w:rFonts w:ascii="AppleSystemUIFont" w:hAnsi="AppleSystemUIFont" w:cs="AppleSystemUIFont"/>
          <w:color w:val="353535"/>
        </w:rPr>
        <w:t>)</w:t>
      </w:r>
    </w:p>
    <w:p w14:paraId="2AB0FD3B" w14:textId="77777777" w:rsidR="0061029A" w:rsidRDefault="0061029A" w:rsidP="0061029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List&lt;</w:t>
      </w:r>
      <w:proofErr w:type="spellStart"/>
      <w:r>
        <w:rPr>
          <w:rFonts w:ascii="AppleSystemUIFont" w:hAnsi="AppleSystemUIFont" w:cs="AppleSystemUIFont"/>
          <w:color w:val="353535"/>
        </w:rPr>
        <w:t>ProductDTO</w:t>
      </w:r>
      <w:proofErr w:type="spellEnd"/>
      <w:r>
        <w:rPr>
          <w:rFonts w:ascii="AppleSystemUIFont" w:hAnsi="AppleSystemUIFont" w:cs="AppleSystemUIFont"/>
          <w:color w:val="353535"/>
        </w:rPr>
        <w:t xml:space="preserve">&gt;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getProductsFromRestaurant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restaurantId</w:t>
      </w:r>
      <w:proofErr w:type="spellEnd"/>
      <w:r>
        <w:rPr>
          <w:rFonts w:ascii="AppleSystemUIFont" w:hAnsi="AppleSystemUIFont" w:cs="AppleSystemUIFont"/>
          <w:color w:val="353535"/>
        </w:rPr>
        <w:t>)</w:t>
      </w:r>
    </w:p>
    <w:p w14:paraId="62EF77E1" w14:textId="77777777" w:rsidR="0061029A" w:rsidRDefault="0061029A" w:rsidP="0061029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OrderDTO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createOrder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CustomerDTO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user, List&lt;</w:t>
      </w:r>
      <w:proofErr w:type="spellStart"/>
      <w:r>
        <w:rPr>
          <w:rFonts w:ascii="AppleSystemUIFont" w:hAnsi="AppleSystemUIFont" w:cs="AppleSystemUIFont"/>
          <w:color w:val="353535"/>
        </w:rPr>
        <w:t>ProductDTO</w:t>
      </w:r>
      <w:proofErr w:type="spellEnd"/>
      <w:r>
        <w:rPr>
          <w:rFonts w:ascii="AppleSystemUIFont" w:hAnsi="AppleSystemUIFont" w:cs="AppleSystemUIFont"/>
          <w:color w:val="353535"/>
        </w:rPr>
        <w:t xml:space="preserve">&gt; </w:t>
      </w:r>
      <w:proofErr w:type="spellStart"/>
      <w:r>
        <w:rPr>
          <w:rFonts w:ascii="AppleSystemUIFont" w:hAnsi="AppleSystemUIFont" w:cs="AppleSystemUIFont"/>
          <w:color w:val="353535"/>
        </w:rPr>
        <w:t>productList</w:t>
      </w:r>
      <w:proofErr w:type="spellEnd"/>
      <w:r>
        <w:rPr>
          <w:rFonts w:ascii="AppleSystemUIFont" w:hAnsi="AppleSystemUIFont" w:cs="AppleSystemUIFont"/>
          <w:color w:val="353535"/>
        </w:rPr>
        <w:t>)</w:t>
      </w:r>
    </w:p>
    <w:p w14:paraId="17D6DC77" w14:textId="77777777" w:rsidR="0061029A" w:rsidRDefault="0061029A" w:rsidP="0061029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OrderStatusDTO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cancelOrder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OrderDTO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order)</w:t>
      </w:r>
    </w:p>
    <w:p w14:paraId="28D48006" w14:textId="77777777" w:rsidR="0061029A" w:rsidRDefault="0061029A" w:rsidP="0061029A">
      <w:pPr>
        <w:widowControl w:val="0"/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OrderStatusDTO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getOrderStatus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OrderDTO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order)</w:t>
      </w:r>
    </w:p>
    <w:p w14:paraId="7B4021E5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Business layer </w:t>
      </w:r>
    </w:p>
    <w:p w14:paraId="6661457A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authenticate users</w:t>
      </w:r>
    </w:p>
    <w:p w14:paraId="3CB339C1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get restaurants from database</w:t>
      </w:r>
    </w:p>
    <w:p w14:paraId="42BB7230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get restaurant products from database</w:t>
      </w:r>
    </w:p>
    <w:p w14:paraId="2C186372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create order</w:t>
      </w:r>
    </w:p>
    <w:p w14:paraId="3EABD53F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cancel order</w:t>
      </w:r>
    </w:p>
    <w:p w14:paraId="61209AA4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 get order status</w:t>
      </w:r>
    </w:p>
    <w:p w14:paraId="3AD96DBB" w14:textId="77777777" w:rsidR="0061029A" w:rsidRDefault="0061029A" w:rsidP="0061029A">
      <w:pPr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 web services </w:t>
      </w:r>
    </w:p>
    <w:p w14:paraId="425364D8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AuthenticationDTO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UserAuthentication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>String user name, String password)</w:t>
      </w:r>
    </w:p>
    <w:p w14:paraId="14507801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List&lt;</w:t>
      </w:r>
      <w:proofErr w:type="spellStart"/>
      <w:r>
        <w:rPr>
          <w:rFonts w:ascii="AppleSystemUIFont" w:hAnsi="AppleSystemUIFont" w:cs="AppleSystemUIFont"/>
          <w:color w:val="353535"/>
        </w:rPr>
        <w:t>RestaurantDTO</w:t>
      </w:r>
      <w:proofErr w:type="spellEnd"/>
      <w:r>
        <w:rPr>
          <w:rFonts w:ascii="AppleSystemUIFont" w:hAnsi="AppleSystemUIFont" w:cs="AppleSystemUIFont"/>
          <w:color w:val="353535"/>
        </w:rPr>
        <w:t xml:space="preserve">&gt;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getRestaurants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gramEnd"/>
      <w:r>
        <w:rPr>
          <w:rFonts w:ascii="AppleSystemUIFont" w:hAnsi="AppleSystemUIFont" w:cs="AppleSystemUIFont"/>
          <w:color w:val="353535"/>
        </w:rPr>
        <w:t xml:space="preserve">float </w:t>
      </w:r>
      <w:proofErr w:type="spellStart"/>
      <w:r>
        <w:rPr>
          <w:rFonts w:ascii="AppleSystemUIFont" w:hAnsi="AppleSystemUIFont" w:cs="AppleSystemUIFont"/>
          <w:color w:val="353535"/>
        </w:rPr>
        <w:t>userLatitude</w:t>
      </w:r>
      <w:proofErr w:type="spellEnd"/>
      <w:r>
        <w:rPr>
          <w:rFonts w:ascii="AppleSystemUIFont" w:hAnsi="AppleSystemUIFont" w:cs="AppleSystemUIFont"/>
          <w:color w:val="353535"/>
        </w:rPr>
        <w:t xml:space="preserve">, float </w:t>
      </w:r>
      <w:proofErr w:type="spellStart"/>
      <w:r>
        <w:rPr>
          <w:rFonts w:ascii="AppleSystemUIFont" w:hAnsi="AppleSystemUIFont" w:cs="AppleSystemUIFont"/>
          <w:color w:val="353535"/>
        </w:rPr>
        <w:t>userLongitude</w:t>
      </w:r>
      <w:proofErr w:type="spellEnd"/>
      <w:r>
        <w:rPr>
          <w:rFonts w:ascii="AppleSystemUIFont" w:hAnsi="AppleSystemUIFont" w:cs="AppleSystemUIFont"/>
          <w:color w:val="353535"/>
        </w:rPr>
        <w:t>)</w:t>
      </w:r>
    </w:p>
    <w:p w14:paraId="6E18876A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List&lt;</w:t>
      </w:r>
      <w:proofErr w:type="spellStart"/>
      <w:r>
        <w:rPr>
          <w:rFonts w:ascii="AppleSystemUIFont" w:hAnsi="AppleSystemUIFont" w:cs="AppleSystemUIFont"/>
          <w:color w:val="353535"/>
        </w:rPr>
        <w:t>ProductDTO</w:t>
      </w:r>
      <w:proofErr w:type="spellEnd"/>
      <w:r>
        <w:rPr>
          <w:rFonts w:ascii="AppleSystemUIFont" w:hAnsi="AppleSystemUIFont" w:cs="AppleSystemUIFont"/>
          <w:color w:val="353535"/>
        </w:rPr>
        <w:t xml:space="preserve">&gt;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getProductsFromRestaurant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int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restaurantId</w:t>
      </w:r>
      <w:proofErr w:type="spellEnd"/>
      <w:r>
        <w:rPr>
          <w:rFonts w:ascii="AppleSystemUIFont" w:hAnsi="AppleSystemUIFont" w:cs="AppleSystemUIFont"/>
          <w:color w:val="353535"/>
        </w:rPr>
        <w:t>)</w:t>
      </w:r>
    </w:p>
    <w:p w14:paraId="3E0FF188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OrderDTO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createOrder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CustomerDTO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user, List&lt;</w:t>
      </w:r>
      <w:proofErr w:type="spellStart"/>
      <w:r>
        <w:rPr>
          <w:rFonts w:ascii="AppleSystemUIFont" w:hAnsi="AppleSystemUIFont" w:cs="AppleSystemUIFont"/>
          <w:color w:val="353535"/>
        </w:rPr>
        <w:t>ProductDTO</w:t>
      </w:r>
      <w:proofErr w:type="spellEnd"/>
      <w:r>
        <w:rPr>
          <w:rFonts w:ascii="AppleSystemUIFont" w:hAnsi="AppleSystemUIFont" w:cs="AppleSystemUIFont"/>
          <w:color w:val="353535"/>
        </w:rPr>
        <w:t xml:space="preserve">&gt; </w:t>
      </w:r>
      <w:proofErr w:type="spellStart"/>
      <w:r>
        <w:rPr>
          <w:rFonts w:ascii="AppleSystemUIFont" w:hAnsi="AppleSystemUIFont" w:cs="AppleSystemUIFont"/>
          <w:color w:val="353535"/>
        </w:rPr>
        <w:t>productList</w:t>
      </w:r>
      <w:proofErr w:type="spellEnd"/>
      <w:r>
        <w:rPr>
          <w:rFonts w:ascii="AppleSystemUIFont" w:hAnsi="AppleSystemUIFont" w:cs="AppleSystemUIFont"/>
          <w:color w:val="353535"/>
        </w:rPr>
        <w:t>)</w:t>
      </w:r>
    </w:p>
    <w:p w14:paraId="04B1CA59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OrderStatusDTO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cancelOrder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OrderDTO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order)</w:t>
      </w:r>
    </w:p>
    <w:p w14:paraId="33AC66F0" w14:textId="77777777" w:rsidR="0061029A" w:rsidRDefault="0061029A" w:rsidP="0061029A">
      <w:pPr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OrderStatusDTO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getOrderStatus</w:t>
      </w:r>
      <w:proofErr w:type="spellEnd"/>
      <w:r>
        <w:rPr>
          <w:rFonts w:ascii="AppleSystemUIFont" w:hAnsi="AppleSystemUIFont" w:cs="AppleSystemUIFont"/>
          <w:color w:val="353535"/>
        </w:rPr>
        <w:t>(</w:t>
      </w:r>
      <w:proofErr w:type="spellStart"/>
      <w:proofErr w:type="gramEnd"/>
      <w:r>
        <w:rPr>
          <w:rFonts w:ascii="AppleSystemUIFont" w:hAnsi="AppleSystemUIFont" w:cs="AppleSystemUIFont"/>
          <w:color w:val="353535"/>
        </w:rPr>
        <w:t>OrderDTO</w:t>
      </w:r>
      <w:proofErr w:type="spellEnd"/>
      <w:r>
        <w:rPr>
          <w:rFonts w:ascii="AppleSystemUIFont" w:hAnsi="AppleSystemUIFont" w:cs="AppleSystemUIFont"/>
          <w:color w:val="353535"/>
        </w:rPr>
        <w:t xml:space="preserve"> order)</w:t>
      </w:r>
    </w:p>
    <w:p w14:paraId="77F5DE46" w14:textId="77777777" w:rsidR="005C50BE" w:rsidRDefault="00C71793"/>
    <w:sectPr w:rsidR="005C50BE" w:rsidSect="00A661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000000CB">
      <w:start w:val="1"/>
      <w:numFmt w:val="bullet"/>
      <w:lvlText w:val="◦"/>
      <w:lvlJc w:val="left"/>
      <w:pPr>
        <w:ind w:left="2160" w:hanging="360"/>
      </w:pPr>
    </w:lvl>
    <w:lvl w:ilvl="3" w:tplc="000000CC">
      <w:start w:val="1"/>
      <w:numFmt w:val="bullet"/>
      <w:lvlText w:val="◦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48F6F82"/>
    <w:multiLevelType w:val="hybridMultilevel"/>
    <w:tmpl w:val="1C64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9A"/>
    <w:rsid w:val="00066E88"/>
    <w:rsid w:val="002616C2"/>
    <w:rsid w:val="0032146E"/>
    <w:rsid w:val="003550FA"/>
    <w:rsid w:val="00363FCB"/>
    <w:rsid w:val="004A4C4B"/>
    <w:rsid w:val="0061029A"/>
    <w:rsid w:val="0069286E"/>
    <w:rsid w:val="006A349E"/>
    <w:rsid w:val="006D6096"/>
    <w:rsid w:val="007A200B"/>
    <w:rsid w:val="008324DF"/>
    <w:rsid w:val="0083291E"/>
    <w:rsid w:val="009C3902"/>
    <w:rsid w:val="00A7303A"/>
    <w:rsid w:val="00AE5038"/>
    <w:rsid w:val="00B3736D"/>
    <w:rsid w:val="00C037FA"/>
    <w:rsid w:val="00C71793"/>
    <w:rsid w:val="00C75037"/>
    <w:rsid w:val="00D718D4"/>
    <w:rsid w:val="00D90FD1"/>
    <w:rsid w:val="00DB4313"/>
    <w:rsid w:val="00EB10B6"/>
    <w:rsid w:val="00EF264B"/>
    <w:rsid w:val="00EF42CF"/>
    <w:rsid w:val="00F0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1F2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438</Words>
  <Characters>2501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2018-03-17T13:40:00Z</dcterms:created>
  <dcterms:modified xsi:type="dcterms:W3CDTF">2018-03-17T18:08:00Z</dcterms:modified>
</cp:coreProperties>
</file>